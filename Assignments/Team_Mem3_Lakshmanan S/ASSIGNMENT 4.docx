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13ED" w14:textId="77777777" w:rsidR="005E6FB4" w:rsidRDefault="00000000">
      <w:pPr>
        <w:spacing w:before="48"/>
        <w:ind w:left="3971" w:right="3825"/>
        <w:jc w:val="center"/>
        <w:rPr>
          <w:rFonts w:ascii="Calibri" w:eastAsia="Calibri" w:hAnsi="Calibri" w:cs="Calibri"/>
          <w:sz w:val="24"/>
          <w:szCs w:val="24"/>
        </w:rPr>
      </w:pPr>
      <w:r>
        <w:pict w14:anchorId="2475E1EE">
          <v:group id="_x0000_s1048" style="position:absolute;left:0;text-align:left;margin-left:84.45pt;margin-top:94.15pt;width:448.35pt;height:93.5pt;z-index:-251661824;mso-position-horizontal-relative:page;mso-position-vertical-relative:page" coordorigin="1689,1883" coordsize="8967,1870">
            <v:shape id="_x0000_s1061" style="position:absolute;left:1704;top:1899;width:2300;height:0" coordorigin="1704,1899" coordsize="2300,0" path="m1704,1899r2301,e" filled="f" strokeweight=".82pt">
              <v:path arrowok="t"/>
            </v:shape>
            <v:shape id="_x0000_s1060" style="position:absolute;left:4019;top:1899;width:6622;height:0" coordorigin="4019,1899" coordsize="6622,0" path="m4019,1899r6622,e" filled="f" strokeweight=".82pt">
              <v:path arrowok="t"/>
            </v:shape>
            <v:shape id="_x0000_s1059" style="position:absolute;left:1704;top:2321;width:2300;height:0" coordorigin="1704,2321" coordsize="2300,0" path="m1704,2321r2301,e" filled="f" strokeweight=".82pt">
              <v:path arrowok="t"/>
            </v:shape>
            <v:shape id="_x0000_s1058" style="position:absolute;left:4019;top:2321;width:6622;height:0" coordorigin="4019,2321" coordsize="6622,0" path="m4019,2321r6622,e" filled="f" strokeweight=".82pt">
              <v:path arrowok="t"/>
            </v:shape>
            <v:shape id="_x0000_s1057" style="position:absolute;left:1704;top:2816;width:2300;height:0" coordorigin="1704,2816" coordsize="2300,0" path="m1704,2816r2301,e" filled="f" strokeweight=".82pt">
              <v:path arrowok="t"/>
            </v:shape>
            <v:shape id="_x0000_s1056" style="position:absolute;left:4019;top:2816;width:6622;height:0" coordorigin="4019,2816" coordsize="6622,0" path="m4019,2816r6622,e" filled="f" strokeweight=".82pt">
              <v:path arrowok="t"/>
            </v:shape>
            <v:shape id="_x0000_s1055" style="position:absolute;left:1704;top:3311;width:2300;height:0" coordorigin="1704,3311" coordsize="2300,0" path="m1704,3311r2301,e" filled="f" strokeweight=".82pt">
              <v:path arrowok="t"/>
            </v:shape>
            <v:shape id="_x0000_s1054" style="position:absolute;left:4019;top:3311;width:6622;height:0" coordorigin="4019,3311" coordsize="6622,0" path="m4019,3311r6622,e" filled="f" strokeweight=".82pt">
              <v:path arrowok="t"/>
            </v:shape>
            <v:shape id="_x0000_s1053" style="position:absolute;left:1697;top:1892;width:0;height:1853" coordorigin="1697,1892" coordsize="0,1853" path="m1697,1892r,1853e" filled="f" strokeweight=".82pt">
              <v:path arrowok="t"/>
            </v:shape>
            <v:shape id="_x0000_s1052" style="position:absolute;left:1704;top:3738;width:2300;height:0" coordorigin="1704,3738" coordsize="2300,0" path="m1704,3738r2301,e" filled="f" strokeweight=".82pt">
              <v:path arrowok="t"/>
            </v:shape>
            <v:shape id="_x0000_s1051" style="position:absolute;left:4012;top:1892;width:0;height:1853" coordorigin="4012,1892" coordsize="0,1853" path="m4012,1892r,1853e" filled="f" strokeweight=".82pt">
              <v:path arrowok="t"/>
            </v:shape>
            <v:shape id="_x0000_s1050" style="position:absolute;left:4019;top:3738;width:6622;height:0" coordorigin="4019,3738" coordsize="6622,0" path="m4019,3738r6622,e" filled="f" strokeweight=".82pt">
              <v:path arrowok="t"/>
            </v:shape>
            <v:shape id="_x0000_s1049" style="position:absolute;left:10648;top:1892;width:0;height:1853" coordorigin="10648,1892" coordsize="0,1853" path="m10648,1892r,1853e" filled="f" strokeweight=".82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sz w:val="24"/>
          <w:szCs w:val="24"/>
        </w:rPr>
        <w:t>ASSIGNMENT-4</w:t>
      </w:r>
    </w:p>
    <w:p w14:paraId="21CF1DD4" w14:textId="77777777" w:rsidR="005E6FB4" w:rsidRDefault="005E6FB4">
      <w:pPr>
        <w:spacing w:line="200" w:lineRule="exact"/>
      </w:pPr>
    </w:p>
    <w:p w14:paraId="21B8005F" w14:textId="77777777" w:rsidR="005E6FB4" w:rsidRDefault="005E6FB4">
      <w:pPr>
        <w:spacing w:before="13" w:line="200" w:lineRule="exact"/>
      </w:pPr>
    </w:p>
    <w:p w14:paraId="2AF2F263" w14:textId="6DAD1197" w:rsidR="005E6FB4" w:rsidRDefault="00000000">
      <w:pPr>
        <w:ind w:left="6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                                     2</w:t>
      </w:r>
      <w:r w:rsidR="00B77E3F">
        <w:rPr>
          <w:rFonts w:ascii="Calibri" w:eastAsia="Calibri" w:hAnsi="Calibri" w:cs="Calibri"/>
          <w:sz w:val="22"/>
          <w:szCs w:val="22"/>
        </w:rPr>
        <w:t xml:space="preserve">4 </w:t>
      </w:r>
      <w:r>
        <w:rPr>
          <w:rFonts w:ascii="Calibri" w:eastAsia="Calibri" w:hAnsi="Calibri" w:cs="Calibri"/>
          <w:sz w:val="22"/>
          <w:szCs w:val="22"/>
        </w:rPr>
        <w:t>October 2022</w:t>
      </w:r>
    </w:p>
    <w:p w14:paraId="45498A72" w14:textId="77777777" w:rsidR="005E6FB4" w:rsidRDefault="005E6FB4">
      <w:pPr>
        <w:spacing w:before="8" w:line="160" w:lineRule="exact"/>
        <w:rPr>
          <w:sz w:val="16"/>
          <w:szCs w:val="16"/>
        </w:rPr>
      </w:pPr>
    </w:p>
    <w:p w14:paraId="31510005" w14:textId="2C8E6119" w:rsidR="005E6FB4" w:rsidRDefault="00000000">
      <w:pPr>
        <w:ind w:left="6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3"/>
          <w:sz w:val="22"/>
          <w:szCs w:val="22"/>
        </w:rPr>
        <w:t>Team</w:t>
      </w:r>
      <w:r w:rsidR="00B77E3F">
        <w:rPr>
          <w:rFonts w:ascii="Calibri" w:eastAsia="Calibri" w:hAnsi="Calibri" w:cs="Calibri"/>
          <w:position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3"/>
          <w:sz w:val="22"/>
          <w:szCs w:val="22"/>
        </w:rPr>
        <w:t xml:space="preserve">ID                                 </w:t>
      </w:r>
      <w:r w:rsidR="00B77E3F">
        <w:rPr>
          <w:rFonts w:ascii="Calibri" w:eastAsia="Calibri" w:hAnsi="Calibri" w:cs="Calibri"/>
          <w:sz w:val="22"/>
          <w:szCs w:val="22"/>
        </w:rPr>
        <w:t>PNT2022TMID06193</w:t>
      </w:r>
    </w:p>
    <w:p w14:paraId="0B7A9A09" w14:textId="77777777" w:rsidR="005E6FB4" w:rsidRDefault="005E6FB4">
      <w:pPr>
        <w:spacing w:before="14" w:line="200" w:lineRule="exact"/>
      </w:pPr>
    </w:p>
    <w:p w14:paraId="7973F30E" w14:textId="142F9067" w:rsidR="005E6FB4" w:rsidRDefault="00000000">
      <w:pPr>
        <w:spacing w:before="12"/>
        <w:ind w:left="6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Name                                    </w:t>
      </w:r>
      <w:r w:rsidR="00B77E3F">
        <w:rPr>
          <w:rFonts w:ascii="Calibri" w:eastAsia="Calibri" w:hAnsi="Calibri" w:cs="Calibri"/>
          <w:sz w:val="22"/>
          <w:szCs w:val="22"/>
        </w:rPr>
        <w:t>S Lakshmanan</w:t>
      </w:r>
    </w:p>
    <w:p w14:paraId="70404B3B" w14:textId="77777777" w:rsidR="005E6FB4" w:rsidRDefault="005E6FB4">
      <w:pPr>
        <w:spacing w:before="1" w:line="160" w:lineRule="exact"/>
        <w:rPr>
          <w:sz w:val="17"/>
          <w:szCs w:val="17"/>
        </w:rPr>
      </w:pPr>
    </w:p>
    <w:p w14:paraId="6D930D0B" w14:textId="28D5C90B" w:rsidR="005E6FB4" w:rsidRDefault="00000000">
      <w:pPr>
        <w:spacing w:before="12"/>
        <w:ind w:left="62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Maximum</w:t>
      </w:r>
      <w:r w:rsidR="00B77E3F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Marks                 2Marks</w:t>
      </w:r>
    </w:p>
    <w:p w14:paraId="3D684D84" w14:textId="77777777" w:rsidR="005E6FB4" w:rsidRDefault="005E6FB4">
      <w:pPr>
        <w:spacing w:line="200" w:lineRule="exact"/>
      </w:pPr>
    </w:p>
    <w:p w14:paraId="657297CB" w14:textId="77777777" w:rsidR="005E6FB4" w:rsidRDefault="005E6FB4">
      <w:pPr>
        <w:spacing w:line="200" w:lineRule="exact"/>
      </w:pPr>
    </w:p>
    <w:p w14:paraId="78363496" w14:textId="77777777" w:rsidR="005E6FB4" w:rsidRDefault="005E6FB4">
      <w:pPr>
        <w:spacing w:line="200" w:lineRule="exact"/>
      </w:pPr>
    </w:p>
    <w:p w14:paraId="528C69A2" w14:textId="77777777" w:rsidR="005E6FB4" w:rsidRDefault="005E6FB4">
      <w:pPr>
        <w:spacing w:line="220" w:lineRule="exact"/>
        <w:rPr>
          <w:sz w:val="22"/>
          <w:szCs w:val="22"/>
        </w:rPr>
      </w:pPr>
    </w:p>
    <w:p w14:paraId="6FBD5187" w14:textId="77777777" w:rsidR="005E6FB4" w:rsidRDefault="00000000">
      <w:pPr>
        <w:spacing w:line="420" w:lineRule="exact"/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1F4E79"/>
          <w:position w:val="1"/>
          <w:sz w:val="36"/>
          <w:szCs w:val="36"/>
        </w:rPr>
        <w:t>Question1:</w:t>
      </w:r>
    </w:p>
    <w:p w14:paraId="4CED948A" w14:textId="77777777" w:rsidR="005E6FB4" w:rsidRDefault="00000000">
      <w:pPr>
        <w:spacing w:before="49" w:line="291" w:lineRule="auto"/>
        <w:ind w:left="220" w:right="5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code and connections in work for ultrasonic sensor.Whenever distance is lessthan 100cms send"alert" to ibm cloud and display in device recent events.</w:t>
      </w:r>
    </w:p>
    <w:p w14:paraId="51684C92" w14:textId="77777777" w:rsidR="005E6FB4" w:rsidRDefault="005E6FB4">
      <w:pPr>
        <w:spacing w:line="200" w:lineRule="exact"/>
      </w:pPr>
    </w:p>
    <w:p w14:paraId="294E6019" w14:textId="77777777" w:rsidR="005E6FB4" w:rsidRDefault="005E6FB4">
      <w:pPr>
        <w:spacing w:line="200" w:lineRule="exact"/>
      </w:pPr>
    </w:p>
    <w:p w14:paraId="3EC95781" w14:textId="77777777" w:rsidR="005E6FB4" w:rsidRDefault="005E6FB4">
      <w:pPr>
        <w:spacing w:before="4" w:line="260" w:lineRule="exact"/>
        <w:rPr>
          <w:sz w:val="26"/>
          <w:szCs w:val="26"/>
        </w:rPr>
      </w:pPr>
    </w:p>
    <w:p w14:paraId="4D2EC116" w14:textId="77777777" w:rsidR="005E6FB4" w:rsidRDefault="00000000">
      <w:pPr>
        <w:ind w:left="2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CODE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15B23EF0" w14:textId="77777777" w:rsidR="005E6FB4" w:rsidRDefault="00000000">
      <w:pPr>
        <w:spacing w:before="46"/>
        <w:ind w:left="220"/>
        <w:sectPr w:rsidR="005E6FB4">
          <w:type w:val="continuous"/>
          <w:pgSz w:w="12240" w:h="15840"/>
          <w:pgMar w:top="1140" w:right="1600" w:bottom="280" w:left="1220" w:header="720" w:footer="720" w:gutter="0"/>
          <w:cols w:space="720"/>
        </w:sectPr>
      </w:pPr>
      <w:r>
        <w:pict w14:anchorId="59693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8pt;height:235.8pt">
            <v:imagedata r:id="rId5" o:title=""/>
          </v:shape>
        </w:pict>
      </w:r>
    </w:p>
    <w:p w14:paraId="72253DC6" w14:textId="77777777" w:rsidR="005E6FB4" w:rsidRDefault="00000000">
      <w:pPr>
        <w:spacing w:line="200" w:lineRule="exact"/>
        <w:sectPr w:rsidR="005E6FB4">
          <w:pgSz w:w="12240" w:h="15840"/>
          <w:pgMar w:top="1480" w:right="1720" w:bottom="280" w:left="1720" w:header="720" w:footer="720" w:gutter="0"/>
          <w:cols w:space="720"/>
        </w:sectPr>
      </w:pPr>
      <w:r>
        <w:lastRenderedPageBreak/>
        <w:pict w14:anchorId="33D8D138">
          <v:group id="_x0000_s1044" style="position:absolute;margin-left:60.2pt;margin-top:76.2pt;width:494.95pt;height:655.85pt;z-index:-251660800;mso-position-horizontal-relative:page;mso-position-vertical-relative:page" coordorigin="1204,1524" coordsize="9899,13117">
            <v:shape id="_x0000_s1046" type="#_x0000_t75" style="position:absolute;left:1440;top:3310;width:9093;height:8583">
              <v:imagedata r:id="rId6" o:title=""/>
            </v:shape>
            <v:shape id="_x0000_s1045" style="position:absolute;left:1214;top:1534;width:9879;height:13097" coordorigin="1214,1534" coordsize="9879,13097" path="m1214,14631r9879,l11093,1534r-9879,l1214,14631xe" filled="f" strokecolor="#0d0d0d" strokeweight="1pt">
              <v:path arrowok="t"/>
            </v:shape>
            <w10:wrap anchorx="page" anchory="page"/>
          </v:group>
        </w:pict>
      </w:r>
    </w:p>
    <w:p w14:paraId="19BFC4CD" w14:textId="77777777" w:rsidR="005E6FB4" w:rsidRDefault="00000000">
      <w:pPr>
        <w:spacing w:line="200" w:lineRule="exact"/>
        <w:sectPr w:rsidR="005E6FB4">
          <w:pgSz w:w="12240" w:h="15840"/>
          <w:pgMar w:top="1480" w:right="1720" w:bottom="280" w:left="1720" w:header="720" w:footer="720" w:gutter="0"/>
          <w:cols w:space="720"/>
        </w:sectPr>
      </w:pPr>
      <w:r>
        <w:lastRenderedPageBreak/>
        <w:pict w14:anchorId="1FDF141B">
          <v:group id="_x0000_s1040" style="position:absolute;margin-left:60.5pt;margin-top:57.8pt;width:494.95pt;height:655.85pt;z-index:-251659776;mso-position-horizontal-relative:page;mso-position-vertical-relative:page" coordorigin="1210,1156" coordsize="9899,13117">
            <v:shape id="_x0000_s1043" type="#_x0000_t75" style="position:absolute;left:1440;top:1629;width:8975;height:5485">
              <v:imagedata r:id="rId7" o:title=""/>
            </v:shape>
            <v:shape id="_x0000_s1042" type="#_x0000_t75" style="position:absolute;left:1607;top:8215;width:8940;height:5531">
              <v:imagedata r:id="rId8" o:title=""/>
            </v:shape>
            <v:shape id="_x0000_s1041" style="position:absolute;left:1220;top:1166;width:9879;height:13097" coordorigin="1220,1166" coordsize="9879,13097" path="m1220,14263r9879,l11099,1166r-9879,l1220,14263xe" filled="f" strokecolor="#0d0d0d" strokeweight="1pt">
              <v:path arrowok="t"/>
            </v:shape>
            <w10:wrap anchorx="page" anchory="page"/>
          </v:group>
        </w:pict>
      </w:r>
    </w:p>
    <w:p w14:paraId="6CEDA74A" w14:textId="77777777" w:rsidR="005E6FB4" w:rsidRDefault="00000000">
      <w:pPr>
        <w:spacing w:line="200" w:lineRule="exact"/>
        <w:sectPr w:rsidR="005E6FB4">
          <w:pgSz w:w="12240" w:h="15840"/>
          <w:pgMar w:top="1480" w:right="1720" w:bottom="280" w:left="1720" w:header="720" w:footer="720" w:gutter="0"/>
          <w:cols w:space="720"/>
        </w:sectPr>
      </w:pPr>
      <w:r>
        <w:lastRenderedPageBreak/>
        <w:pict w14:anchorId="4C132394">
          <v:group id="_x0000_s1037" style="position:absolute;margin-left:57.8pt;margin-top:107.4pt;width:494.95pt;height:655.85pt;z-index:-251658752;mso-position-horizontal-relative:page;mso-position-vertical-relative:page" coordorigin="1156,2148" coordsize="9899,13117">
            <v:shape id="_x0000_s1039" type="#_x0000_t75" style="position:absolute;left:1440;top:3310;width:9182;height:7726">
              <v:imagedata r:id="rId9" o:title=""/>
            </v:shape>
            <v:shape id="_x0000_s1038" style="position:absolute;left:1166;top:2158;width:9879;height:13097" coordorigin="1166,2158" coordsize="9879,13097" path="m1166,15255r9879,l11045,2158r-9879,l1166,15255xe" filled="f" strokecolor="#0d0d0d" strokeweight="1pt">
              <v:path arrowok="t"/>
            </v:shape>
            <w10:wrap anchorx="page" anchory="page"/>
          </v:group>
        </w:pict>
      </w:r>
    </w:p>
    <w:p w14:paraId="7437B246" w14:textId="77777777" w:rsidR="005E6FB4" w:rsidRDefault="00000000">
      <w:pPr>
        <w:spacing w:line="200" w:lineRule="exact"/>
        <w:sectPr w:rsidR="005E6FB4">
          <w:pgSz w:w="12240" w:h="15840"/>
          <w:pgMar w:top="1480" w:right="1720" w:bottom="280" w:left="1720" w:header="720" w:footer="720" w:gutter="0"/>
          <w:cols w:space="720"/>
        </w:sectPr>
      </w:pPr>
      <w:r>
        <w:lastRenderedPageBreak/>
        <w:pict w14:anchorId="1548C174">
          <v:group id="_x0000_s1034" style="position:absolute;margin-left:56.85pt;margin-top:85.1pt;width:494.95pt;height:655.85pt;z-index:-251657728;mso-position-horizontal-relative:page;mso-position-vertical-relative:page" coordorigin="1137,1702" coordsize="9899,13117">
            <v:shape id="_x0000_s1036" type="#_x0000_t75" style="position:absolute;left:1440;top:6155;width:9084;height:7656">
              <v:imagedata r:id="rId10" o:title=""/>
            </v:shape>
            <v:shape id="_x0000_s1035" style="position:absolute;left:1147;top:1712;width:9879;height:13097" coordorigin="1147,1712" coordsize="9879,13097" path="m1147,14809r9879,l11026,1712r-9879,l1147,14809xe" filled="f" strokecolor="#0d0d0d" strokeweight="1pt">
              <v:path arrowok="t"/>
            </v:shape>
            <w10:wrap anchorx="page" anchory="page"/>
          </v:group>
        </w:pict>
      </w:r>
    </w:p>
    <w:p w14:paraId="17BF12F4" w14:textId="77777777" w:rsidR="005E6FB4" w:rsidRDefault="00000000">
      <w:pPr>
        <w:spacing w:before="8" w:line="280" w:lineRule="exact"/>
        <w:rPr>
          <w:sz w:val="28"/>
          <w:szCs w:val="28"/>
        </w:rPr>
      </w:pPr>
      <w:r>
        <w:lastRenderedPageBreak/>
        <w:pict w14:anchorId="23324D11">
          <v:group id="_x0000_s1030" style="position:absolute;margin-left:59.7pt;margin-top:63.45pt;width:495pt;height:655.9pt;z-index:-251656704;mso-position-horizontal-relative:page;mso-position-vertical-relative:page" coordorigin="1194,1269" coordsize="9900,13118">
            <v:shape id="_x0000_s1033" type="#_x0000_t75" style="position:absolute;left:1437;top:9022;width:8865;height:4307">
              <v:imagedata r:id="rId11" o:title=""/>
            </v:shape>
            <v:shape id="_x0000_s1032" type="#_x0000_t75" style="position:absolute;left:1507;top:2846;width:9198;height:5315">
              <v:imagedata r:id="rId12" o:title=""/>
            </v:shape>
            <v:shape id="_x0000_s1031" style="position:absolute;left:1204;top:1279;width:9880;height:13098" coordorigin="1204,1279" coordsize="9880,13098" path="m1204,14377r9880,l11084,1279r-9880,l1204,14377xe" filled="f" strokecolor="#0d0d0d" strokeweight="1pt">
              <v:path arrowok="t"/>
            </v:shape>
            <w10:wrap anchorx="page" anchory="page"/>
          </v:group>
        </w:pict>
      </w:r>
    </w:p>
    <w:p w14:paraId="1846E74C" w14:textId="77777777" w:rsidR="005E6FB4" w:rsidRDefault="00000000">
      <w:pPr>
        <w:spacing w:line="420" w:lineRule="exact"/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1F4E79"/>
          <w:position w:val="1"/>
          <w:sz w:val="36"/>
          <w:szCs w:val="36"/>
        </w:rPr>
        <w:t>OUTPUT:</w:t>
      </w:r>
    </w:p>
    <w:p w14:paraId="7323FB1D" w14:textId="77777777" w:rsidR="005E6FB4" w:rsidRDefault="005E6FB4">
      <w:pPr>
        <w:spacing w:line="200" w:lineRule="exact"/>
      </w:pPr>
    </w:p>
    <w:p w14:paraId="466583B1" w14:textId="77777777" w:rsidR="005E6FB4" w:rsidRDefault="005E6FB4">
      <w:pPr>
        <w:spacing w:line="200" w:lineRule="exact"/>
      </w:pPr>
    </w:p>
    <w:p w14:paraId="3F79F664" w14:textId="77777777" w:rsidR="005E6FB4" w:rsidRDefault="005E6FB4">
      <w:pPr>
        <w:spacing w:line="200" w:lineRule="exact"/>
      </w:pPr>
    </w:p>
    <w:p w14:paraId="44EE330B" w14:textId="77777777" w:rsidR="005E6FB4" w:rsidRDefault="005E6FB4">
      <w:pPr>
        <w:spacing w:line="200" w:lineRule="exact"/>
      </w:pPr>
    </w:p>
    <w:p w14:paraId="0129093D" w14:textId="77777777" w:rsidR="005E6FB4" w:rsidRDefault="005E6FB4">
      <w:pPr>
        <w:spacing w:line="200" w:lineRule="exact"/>
      </w:pPr>
    </w:p>
    <w:p w14:paraId="1E540D47" w14:textId="77777777" w:rsidR="005E6FB4" w:rsidRDefault="005E6FB4">
      <w:pPr>
        <w:spacing w:line="200" w:lineRule="exact"/>
      </w:pPr>
    </w:p>
    <w:p w14:paraId="198E2567" w14:textId="77777777" w:rsidR="005E6FB4" w:rsidRDefault="005E6FB4">
      <w:pPr>
        <w:spacing w:line="200" w:lineRule="exact"/>
      </w:pPr>
    </w:p>
    <w:p w14:paraId="7D3D9FC4" w14:textId="77777777" w:rsidR="005E6FB4" w:rsidRDefault="005E6FB4">
      <w:pPr>
        <w:spacing w:line="200" w:lineRule="exact"/>
      </w:pPr>
    </w:p>
    <w:p w14:paraId="4027255E" w14:textId="77777777" w:rsidR="005E6FB4" w:rsidRDefault="005E6FB4">
      <w:pPr>
        <w:spacing w:line="200" w:lineRule="exact"/>
      </w:pPr>
    </w:p>
    <w:p w14:paraId="38D14C75" w14:textId="77777777" w:rsidR="005E6FB4" w:rsidRDefault="005E6FB4">
      <w:pPr>
        <w:spacing w:line="200" w:lineRule="exact"/>
      </w:pPr>
    </w:p>
    <w:p w14:paraId="506EFF04" w14:textId="77777777" w:rsidR="005E6FB4" w:rsidRDefault="005E6FB4">
      <w:pPr>
        <w:spacing w:line="200" w:lineRule="exact"/>
      </w:pPr>
    </w:p>
    <w:p w14:paraId="4D3A267A" w14:textId="77777777" w:rsidR="005E6FB4" w:rsidRDefault="005E6FB4">
      <w:pPr>
        <w:spacing w:line="200" w:lineRule="exact"/>
      </w:pPr>
    </w:p>
    <w:p w14:paraId="4AE2F0FC" w14:textId="77777777" w:rsidR="005E6FB4" w:rsidRDefault="005E6FB4">
      <w:pPr>
        <w:spacing w:line="200" w:lineRule="exact"/>
      </w:pPr>
    </w:p>
    <w:p w14:paraId="7F43C524" w14:textId="77777777" w:rsidR="005E6FB4" w:rsidRDefault="005E6FB4">
      <w:pPr>
        <w:spacing w:line="200" w:lineRule="exact"/>
      </w:pPr>
    </w:p>
    <w:p w14:paraId="65EEEEDC" w14:textId="77777777" w:rsidR="005E6FB4" w:rsidRDefault="005E6FB4">
      <w:pPr>
        <w:spacing w:line="200" w:lineRule="exact"/>
      </w:pPr>
    </w:p>
    <w:p w14:paraId="1A4E66A2" w14:textId="77777777" w:rsidR="005E6FB4" w:rsidRDefault="005E6FB4">
      <w:pPr>
        <w:spacing w:line="200" w:lineRule="exact"/>
      </w:pPr>
    </w:p>
    <w:p w14:paraId="4CC4203B" w14:textId="77777777" w:rsidR="005E6FB4" w:rsidRDefault="005E6FB4">
      <w:pPr>
        <w:spacing w:line="200" w:lineRule="exact"/>
      </w:pPr>
    </w:p>
    <w:p w14:paraId="1B1546EF" w14:textId="77777777" w:rsidR="005E6FB4" w:rsidRDefault="005E6FB4">
      <w:pPr>
        <w:spacing w:line="200" w:lineRule="exact"/>
      </w:pPr>
    </w:p>
    <w:p w14:paraId="1A4F0DF3" w14:textId="77777777" w:rsidR="005E6FB4" w:rsidRDefault="005E6FB4">
      <w:pPr>
        <w:spacing w:line="200" w:lineRule="exact"/>
      </w:pPr>
    </w:p>
    <w:p w14:paraId="65D6F5EC" w14:textId="77777777" w:rsidR="005E6FB4" w:rsidRDefault="005E6FB4">
      <w:pPr>
        <w:spacing w:line="200" w:lineRule="exact"/>
      </w:pPr>
    </w:p>
    <w:p w14:paraId="02A545FD" w14:textId="77777777" w:rsidR="005E6FB4" w:rsidRDefault="005E6FB4">
      <w:pPr>
        <w:spacing w:line="200" w:lineRule="exact"/>
      </w:pPr>
    </w:p>
    <w:p w14:paraId="197AB9ED" w14:textId="77777777" w:rsidR="005E6FB4" w:rsidRDefault="005E6FB4">
      <w:pPr>
        <w:spacing w:line="200" w:lineRule="exact"/>
      </w:pPr>
    </w:p>
    <w:p w14:paraId="143B89BA" w14:textId="77777777" w:rsidR="005E6FB4" w:rsidRDefault="005E6FB4">
      <w:pPr>
        <w:spacing w:line="200" w:lineRule="exact"/>
      </w:pPr>
    </w:p>
    <w:p w14:paraId="4B1F59C5" w14:textId="77777777" w:rsidR="005E6FB4" w:rsidRDefault="005E6FB4">
      <w:pPr>
        <w:spacing w:line="200" w:lineRule="exact"/>
      </w:pPr>
    </w:p>
    <w:p w14:paraId="0CC3B30F" w14:textId="77777777" w:rsidR="005E6FB4" w:rsidRDefault="005E6FB4">
      <w:pPr>
        <w:spacing w:line="200" w:lineRule="exact"/>
      </w:pPr>
    </w:p>
    <w:p w14:paraId="4AB90DC8" w14:textId="77777777" w:rsidR="005E6FB4" w:rsidRDefault="005E6FB4">
      <w:pPr>
        <w:spacing w:line="200" w:lineRule="exact"/>
      </w:pPr>
    </w:p>
    <w:p w14:paraId="38528880" w14:textId="77777777" w:rsidR="005E6FB4" w:rsidRDefault="005E6FB4">
      <w:pPr>
        <w:spacing w:line="200" w:lineRule="exact"/>
      </w:pPr>
    </w:p>
    <w:p w14:paraId="514B5DFB" w14:textId="77777777" w:rsidR="005E6FB4" w:rsidRDefault="005E6FB4">
      <w:pPr>
        <w:spacing w:line="200" w:lineRule="exact"/>
      </w:pPr>
    </w:p>
    <w:p w14:paraId="53614AF6" w14:textId="77777777" w:rsidR="005E6FB4" w:rsidRDefault="005E6FB4">
      <w:pPr>
        <w:spacing w:line="200" w:lineRule="exact"/>
      </w:pPr>
    </w:p>
    <w:p w14:paraId="5685A4F8" w14:textId="77777777" w:rsidR="005E6FB4" w:rsidRDefault="005E6FB4">
      <w:pPr>
        <w:spacing w:before="2" w:line="240" w:lineRule="exact"/>
        <w:rPr>
          <w:sz w:val="24"/>
          <w:szCs w:val="24"/>
        </w:rPr>
      </w:pPr>
    </w:p>
    <w:p w14:paraId="6016A39F" w14:textId="77777777" w:rsidR="005E6FB4" w:rsidRDefault="00000000">
      <w:pPr>
        <w:ind w:left="220"/>
        <w:rPr>
          <w:rFonts w:ascii="Calibri" w:eastAsia="Calibri" w:hAnsi="Calibri" w:cs="Calibri"/>
          <w:sz w:val="24"/>
          <w:szCs w:val="24"/>
        </w:rPr>
        <w:sectPr w:rsidR="005E6FB4">
          <w:pgSz w:w="12240" w:h="15840"/>
          <w:pgMar w:top="1480" w:right="1720" w:bottom="280" w:left="122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Data send to the IBMcloud device when the objectics far</w:t>
      </w:r>
    </w:p>
    <w:p w14:paraId="5F8FE952" w14:textId="77777777" w:rsidR="005E6FB4" w:rsidRDefault="00000000">
      <w:pPr>
        <w:spacing w:line="260" w:lineRule="exact"/>
        <w:rPr>
          <w:sz w:val="26"/>
          <w:szCs w:val="26"/>
        </w:rPr>
      </w:pPr>
      <w:r>
        <w:lastRenderedPageBreak/>
        <w:pict w14:anchorId="5BC35B6B">
          <v:group id="_x0000_s1026" style="position:absolute;margin-left:66.25pt;margin-top:69.1pt;width:495pt;height:655.9pt;z-index:-251655680;mso-position-horizontal-relative:page;mso-position-vertical-relative:page" coordorigin="1325,1382" coordsize="9900,13118">
            <v:shape id="_x0000_s1029" type="#_x0000_t75" style="position:absolute;left:1528;top:8916;width:8840;height:4905">
              <v:imagedata r:id="rId13" o:title=""/>
            </v:shape>
            <v:shape id="_x0000_s1028" type="#_x0000_t75" style="position:absolute;left:1627;top:2687;width:8752;height:4307">
              <v:imagedata r:id="rId14" o:title=""/>
            </v:shape>
            <v:shape id="_x0000_s1027" style="position:absolute;left:1335;top:1392;width:9880;height:13098" coordorigin="1335,1392" coordsize="9880,13098" path="m1335,14490r9880,l11215,1392r-9880,l1335,14490xe" filled="f" strokecolor="#0d0d0d" strokeweight="1pt">
              <v:path arrowok="t"/>
            </v:shape>
            <w10:wrap anchorx="page" anchory="page"/>
          </v:group>
        </w:pict>
      </w:r>
    </w:p>
    <w:p w14:paraId="2EF6D179" w14:textId="77777777" w:rsidR="005E6FB4" w:rsidRDefault="00000000">
      <w:pPr>
        <w:spacing w:before="7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sent to the IBMCloud Device when the objectis near</w:t>
      </w:r>
    </w:p>
    <w:p w14:paraId="4DCECAE6" w14:textId="77777777" w:rsidR="005E6FB4" w:rsidRDefault="005E6FB4">
      <w:pPr>
        <w:spacing w:line="200" w:lineRule="exact"/>
      </w:pPr>
    </w:p>
    <w:p w14:paraId="114ABF63" w14:textId="77777777" w:rsidR="005E6FB4" w:rsidRDefault="005E6FB4">
      <w:pPr>
        <w:spacing w:line="200" w:lineRule="exact"/>
      </w:pPr>
    </w:p>
    <w:p w14:paraId="7B9CE6AB" w14:textId="77777777" w:rsidR="005E6FB4" w:rsidRDefault="005E6FB4">
      <w:pPr>
        <w:spacing w:line="200" w:lineRule="exact"/>
      </w:pPr>
    </w:p>
    <w:p w14:paraId="4D4A26AE" w14:textId="77777777" w:rsidR="005E6FB4" w:rsidRDefault="005E6FB4">
      <w:pPr>
        <w:spacing w:line="200" w:lineRule="exact"/>
      </w:pPr>
    </w:p>
    <w:p w14:paraId="30BAC517" w14:textId="77777777" w:rsidR="005E6FB4" w:rsidRDefault="005E6FB4">
      <w:pPr>
        <w:spacing w:line="200" w:lineRule="exact"/>
      </w:pPr>
    </w:p>
    <w:p w14:paraId="0827E212" w14:textId="77777777" w:rsidR="005E6FB4" w:rsidRDefault="005E6FB4">
      <w:pPr>
        <w:spacing w:line="200" w:lineRule="exact"/>
      </w:pPr>
    </w:p>
    <w:p w14:paraId="7D18706D" w14:textId="77777777" w:rsidR="005E6FB4" w:rsidRDefault="005E6FB4">
      <w:pPr>
        <w:spacing w:line="200" w:lineRule="exact"/>
      </w:pPr>
    </w:p>
    <w:p w14:paraId="2D9E0607" w14:textId="77777777" w:rsidR="005E6FB4" w:rsidRDefault="005E6FB4">
      <w:pPr>
        <w:spacing w:line="200" w:lineRule="exact"/>
      </w:pPr>
    </w:p>
    <w:p w14:paraId="2259FAE9" w14:textId="77777777" w:rsidR="005E6FB4" w:rsidRDefault="005E6FB4">
      <w:pPr>
        <w:spacing w:line="200" w:lineRule="exact"/>
      </w:pPr>
    </w:p>
    <w:p w14:paraId="70FB713E" w14:textId="77777777" w:rsidR="005E6FB4" w:rsidRDefault="005E6FB4">
      <w:pPr>
        <w:spacing w:line="200" w:lineRule="exact"/>
      </w:pPr>
    </w:p>
    <w:p w14:paraId="793444FE" w14:textId="77777777" w:rsidR="005E6FB4" w:rsidRDefault="005E6FB4">
      <w:pPr>
        <w:spacing w:line="200" w:lineRule="exact"/>
      </w:pPr>
    </w:p>
    <w:p w14:paraId="6547ACA6" w14:textId="77777777" w:rsidR="005E6FB4" w:rsidRDefault="005E6FB4">
      <w:pPr>
        <w:spacing w:line="200" w:lineRule="exact"/>
      </w:pPr>
    </w:p>
    <w:p w14:paraId="09B73732" w14:textId="77777777" w:rsidR="005E6FB4" w:rsidRDefault="005E6FB4">
      <w:pPr>
        <w:spacing w:line="200" w:lineRule="exact"/>
      </w:pPr>
    </w:p>
    <w:p w14:paraId="54CD394D" w14:textId="77777777" w:rsidR="005E6FB4" w:rsidRDefault="005E6FB4">
      <w:pPr>
        <w:spacing w:line="200" w:lineRule="exact"/>
      </w:pPr>
    </w:p>
    <w:p w14:paraId="601C2B64" w14:textId="77777777" w:rsidR="005E6FB4" w:rsidRDefault="005E6FB4">
      <w:pPr>
        <w:spacing w:line="200" w:lineRule="exact"/>
      </w:pPr>
    </w:p>
    <w:p w14:paraId="33B9952A" w14:textId="77777777" w:rsidR="005E6FB4" w:rsidRDefault="005E6FB4">
      <w:pPr>
        <w:spacing w:line="200" w:lineRule="exact"/>
      </w:pPr>
    </w:p>
    <w:p w14:paraId="719C2D11" w14:textId="77777777" w:rsidR="005E6FB4" w:rsidRDefault="005E6FB4">
      <w:pPr>
        <w:spacing w:line="200" w:lineRule="exact"/>
      </w:pPr>
    </w:p>
    <w:p w14:paraId="0F79E9F4" w14:textId="77777777" w:rsidR="005E6FB4" w:rsidRDefault="005E6FB4">
      <w:pPr>
        <w:spacing w:line="200" w:lineRule="exact"/>
      </w:pPr>
    </w:p>
    <w:p w14:paraId="5310E405" w14:textId="77777777" w:rsidR="005E6FB4" w:rsidRDefault="005E6FB4">
      <w:pPr>
        <w:spacing w:line="200" w:lineRule="exact"/>
      </w:pPr>
    </w:p>
    <w:p w14:paraId="4A087E5D" w14:textId="77777777" w:rsidR="005E6FB4" w:rsidRDefault="005E6FB4">
      <w:pPr>
        <w:spacing w:line="200" w:lineRule="exact"/>
      </w:pPr>
    </w:p>
    <w:p w14:paraId="42E49ADD" w14:textId="77777777" w:rsidR="005E6FB4" w:rsidRDefault="005E6FB4">
      <w:pPr>
        <w:spacing w:line="200" w:lineRule="exact"/>
      </w:pPr>
    </w:p>
    <w:p w14:paraId="5715EB66" w14:textId="77777777" w:rsidR="005E6FB4" w:rsidRDefault="005E6FB4">
      <w:pPr>
        <w:spacing w:line="200" w:lineRule="exact"/>
      </w:pPr>
    </w:p>
    <w:p w14:paraId="7EF47D18" w14:textId="77777777" w:rsidR="005E6FB4" w:rsidRDefault="005E6FB4">
      <w:pPr>
        <w:spacing w:line="200" w:lineRule="exact"/>
      </w:pPr>
    </w:p>
    <w:p w14:paraId="04700825" w14:textId="77777777" w:rsidR="005E6FB4" w:rsidRDefault="005E6FB4">
      <w:pPr>
        <w:spacing w:line="200" w:lineRule="exact"/>
      </w:pPr>
    </w:p>
    <w:p w14:paraId="58F521D2" w14:textId="77777777" w:rsidR="005E6FB4" w:rsidRDefault="005E6FB4">
      <w:pPr>
        <w:spacing w:line="200" w:lineRule="exact"/>
      </w:pPr>
    </w:p>
    <w:p w14:paraId="4F1F5FD6" w14:textId="77777777" w:rsidR="005E6FB4" w:rsidRDefault="005E6FB4">
      <w:pPr>
        <w:spacing w:line="200" w:lineRule="exact"/>
      </w:pPr>
    </w:p>
    <w:p w14:paraId="01AC79D3" w14:textId="77777777" w:rsidR="005E6FB4" w:rsidRDefault="005E6FB4">
      <w:pPr>
        <w:spacing w:line="200" w:lineRule="exact"/>
      </w:pPr>
    </w:p>
    <w:p w14:paraId="50CA4867" w14:textId="77777777" w:rsidR="005E6FB4" w:rsidRDefault="005E6FB4">
      <w:pPr>
        <w:spacing w:before="2" w:line="240" w:lineRule="exact"/>
        <w:rPr>
          <w:sz w:val="24"/>
          <w:szCs w:val="24"/>
        </w:rPr>
      </w:pPr>
    </w:p>
    <w:p w14:paraId="7B486C76" w14:textId="77777777" w:rsidR="005E6FB4" w:rsidRDefault="00000000">
      <w:pPr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color w:val="1F4E79"/>
          <w:sz w:val="36"/>
          <w:szCs w:val="36"/>
        </w:rPr>
        <w:t>When objectics near to the ultrasonicsensor</w:t>
      </w:r>
    </w:p>
    <w:sectPr w:rsidR="005E6FB4">
      <w:pgSz w:w="11920" w:h="16840"/>
      <w:pgMar w:top="15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506E"/>
    <w:multiLevelType w:val="multilevel"/>
    <w:tmpl w:val="C5A038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503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B4"/>
    <w:rsid w:val="005E6FB4"/>
    <w:rsid w:val="00B7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6A284043"/>
  <w15:docId w15:val="{9C93F142-0185-465C-A140-72B2EBCA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 vijay</cp:lastModifiedBy>
  <cp:revision>2</cp:revision>
  <dcterms:created xsi:type="dcterms:W3CDTF">2022-11-12T04:28:00Z</dcterms:created>
  <dcterms:modified xsi:type="dcterms:W3CDTF">2022-11-12T04:31:00Z</dcterms:modified>
</cp:coreProperties>
</file>